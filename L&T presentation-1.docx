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AF03A" w14:textId="77777777" w:rsidR="00A9204E" w:rsidRDefault="00DC679E">
      <w:r>
        <w:t xml:space="preserve">Pratik: </w:t>
      </w:r>
      <w:r w:rsidR="00490F36">
        <w:t xml:space="preserve">Good morning everyone present </w:t>
      </w:r>
      <w:r w:rsidR="00FA06D9">
        <w:t>here. Today</w:t>
      </w:r>
      <w:r w:rsidR="00490F36">
        <w:t xml:space="preserve"> </w:t>
      </w:r>
      <w:r w:rsidR="00FA06D9">
        <w:t>I</w:t>
      </w:r>
      <w:r w:rsidR="00490F36">
        <w:t xml:space="preserve"> and few of my colleague would like to share some interesting and useful information with you all. So I</w:t>
      </w:r>
      <w:r w:rsidR="00A26BCF">
        <w:t xml:space="preserve"> require some of your time. So we are introducing to our presentation and topic of our presentation is L&amp;T or LTI which I also known as Larsen &amp; To</w:t>
      </w:r>
      <w:r w:rsidR="009271BC">
        <w:t xml:space="preserve">ubro Limited. </w:t>
      </w:r>
      <w:r w:rsidR="00E513C8">
        <w:t xml:space="preserve">But after certain time span the L&amp;T </w:t>
      </w:r>
      <w:r w:rsidR="00FA06D9">
        <w:t>Company</w:t>
      </w:r>
      <w:r w:rsidR="00E513C8">
        <w:t xml:space="preserve"> was also known as LTI (La</w:t>
      </w:r>
      <w:r w:rsidR="00C04F1E">
        <w:t xml:space="preserve">rsen and Toubro </w:t>
      </w:r>
      <w:r w:rsidR="00FA06D9">
        <w:t>InfoTech)</w:t>
      </w:r>
      <w:r w:rsidR="00C04F1E">
        <w:t xml:space="preserve"> </w:t>
      </w:r>
      <w:r w:rsidR="00CB606A">
        <w:t>with the tag line as “Lets solve”</w:t>
      </w:r>
    </w:p>
    <w:p w14:paraId="08AEC7F3" w14:textId="77777777" w:rsidR="009271BC" w:rsidRDefault="009271BC">
      <w:r>
        <w:t xml:space="preserve"> The company is well known for its work and goodwill in industrial world, first of all I would like to focus your attention on journey of company from start up to its present base. In initial decades ago the FOUNDER of L&amp;T group MR. SANJAY JOLONA took high efforts and spent </w:t>
      </w:r>
      <w:r w:rsidR="00FA06D9">
        <w:t>their</w:t>
      </w:r>
      <w:r>
        <w:t xml:space="preserve"> </w:t>
      </w:r>
      <w:r w:rsidR="00C802A1">
        <w:t>overall</w:t>
      </w:r>
      <w:r>
        <w:t xml:space="preserve"> time for company’s growth and </w:t>
      </w:r>
      <w:r w:rsidR="00FA06D9">
        <w:t>development,</w:t>
      </w:r>
      <w:r>
        <w:t xml:space="preserve"> as we see the result now a </w:t>
      </w:r>
      <w:r w:rsidR="00FA06D9">
        <w:t>day’s</w:t>
      </w:r>
      <w:r>
        <w:t xml:space="preserve"> company </w:t>
      </w:r>
      <w:r w:rsidR="00C802A1">
        <w:t xml:space="preserve">is one of the reputed company in the IT sector. </w:t>
      </w:r>
    </w:p>
    <w:p w14:paraId="785147E2" w14:textId="6C3B6014" w:rsidR="00124352" w:rsidRDefault="00C802A1">
      <w:r>
        <w:t xml:space="preserve">The startup to the company was given on 23rd Dec 1996 by MR.JOLONA and some of this supporters with the aim to give best services in various different sector like </w:t>
      </w:r>
      <w:r w:rsidR="009C0B6B">
        <w:t xml:space="preserve">construction </w:t>
      </w:r>
      <w:r w:rsidR="00FA06D9">
        <w:t>manifracting IT</w:t>
      </w:r>
      <w:r w:rsidR="009F24FA">
        <w:t xml:space="preserve"> sector and many more.</w:t>
      </w:r>
      <w:r w:rsidR="0096252C" w:rsidRPr="0096252C">
        <w:t xml:space="preserve"> </w:t>
      </w:r>
    </w:p>
    <w:p w14:paraId="3CE1C94A" w14:textId="7FEE7D39" w:rsidR="00F900AC" w:rsidRDefault="00104079">
      <w:r>
        <w:t xml:space="preserve"> </w:t>
      </w:r>
    </w:p>
    <w:p w14:paraId="7B46E0E0" w14:textId="692DE43D" w:rsidR="00104079" w:rsidRDefault="00104079"/>
    <w:p w14:paraId="2099E389" w14:textId="17B4DCC0" w:rsidR="00104079" w:rsidRDefault="00104079">
      <w:r>
        <w:t xml:space="preserve">Hello everyone now I am going to </w:t>
      </w:r>
      <w:r w:rsidR="008D19A2">
        <w:t xml:space="preserve"> describe </w:t>
      </w:r>
      <w:r>
        <w:t xml:space="preserve">briefly about LTI global presence </w:t>
      </w:r>
      <w:r w:rsidR="00305BFC">
        <w:t xml:space="preserve"> </w:t>
      </w:r>
      <w:r>
        <w:t xml:space="preserve"> </w:t>
      </w:r>
    </w:p>
    <w:p w14:paraId="76490A53" w14:textId="6B1E06D0" w:rsidR="00F900AC" w:rsidRDefault="00F900AC"/>
    <w:p w14:paraId="79F852B8" w14:textId="71681D82" w:rsidR="00F900AC" w:rsidRDefault="00F900AC">
      <w:r>
        <w:t xml:space="preserve">Prajakta: </w:t>
      </w:r>
      <w:r w:rsidR="00A37799">
        <w:t xml:space="preserve"> </w:t>
      </w:r>
    </w:p>
    <w:p w14:paraId="638838E9" w14:textId="77777777" w:rsidR="00124352" w:rsidRDefault="00124352"/>
    <w:p w14:paraId="47E29C61" w14:textId="468A521B" w:rsidR="00300F1F" w:rsidRDefault="00A75A31">
      <w:r>
        <w:t xml:space="preserve">  </w:t>
      </w:r>
      <w:r w:rsidR="00B66E4B">
        <w:t xml:space="preserve"> </w:t>
      </w:r>
      <w:r w:rsidR="0096252C">
        <w:t xml:space="preserve">Where as in the IT sector the main focus on the </w:t>
      </w:r>
      <w:r w:rsidR="00FA06D9">
        <w:t>Digital and</w:t>
      </w:r>
      <w:r w:rsidR="0096252C">
        <w:t xml:space="preserve"> automation solutions and IT Consulting.</w:t>
      </w:r>
    </w:p>
    <w:p w14:paraId="1BB64BCB" w14:textId="3CD2077D" w:rsidR="00C802A1" w:rsidRDefault="00E9425C">
      <w:r>
        <w:t xml:space="preserve">:  </w:t>
      </w:r>
      <w:r w:rsidR="009F24FA">
        <w:t xml:space="preserve"> </w:t>
      </w:r>
      <w:r w:rsidR="009C0B6B">
        <w:t xml:space="preserve">The company has provided various job opportunities to people in various different cities as </w:t>
      </w:r>
      <w:r w:rsidR="00FA06D9">
        <w:t>their</w:t>
      </w:r>
      <w:r w:rsidR="009C0B6B">
        <w:t xml:space="preserve"> main </w:t>
      </w:r>
      <w:r w:rsidR="00FA06D9">
        <w:t>headquarters</w:t>
      </w:r>
      <w:r w:rsidR="009C0B6B">
        <w:t xml:space="preserve"> is located at BALLARD ESTATE in </w:t>
      </w:r>
      <w:r w:rsidR="00FA06D9">
        <w:t>Andrei</w:t>
      </w:r>
      <w:r w:rsidR="009C0B6B">
        <w:t xml:space="preserve"> East and </w:t>
      </w:r>
      <w:r w:rsidR="000232BB">
        <w:t>sub quarters</w:t>
      </w:r>
      <w:r w:rsidR="009C0B6B">
        <w:t xml:space="preserve"> at various </w:t>
      </w:r>
      <w:r w:rsidR="000232BB">
        <w:t xml:space="preserve">cities in other </w:t>
      </w:r>
      <w:r w:rsidR="009C0B6B">
        <w:t>countr</w:t>
      </w:r>
      <w:r w:rsidR="000232BB">
        <w:t>ies</w:t>
      </w:r>
      <w:r w:rsidR="009C0B6B">
        <w:t xml:space="preserve"> like </w:t>
      </w:r>
      <w:r w:rsidR="000232BB">
        <w:t>Canada Mexico</w:t>
      </w:r>
      <w:r w:rsidR="009C0B6B">
        <w:t xml:space="preserve"> United States in North </w:t>
      </w:r>
      <w:r w:rsidR="000232BB">
        <w:t>America England</w:t>
      </w:r>
      <w:r w:rsidR="009C0B6B">
        <w:t xml:space="preserve"> Germany n many more in Europe and M</w:t>
      </w:r>
      <w:r w:rsidR="00390085">
        <w:t>umbai Pune Bangalore Chennai Hydera</w:t>
      </w:r>
      <w:r w:rsidR="009C0B6B">
        <w:t xml:space="preserve">bad </w:t>
      </w:r>
      <w:r w:rsidR="00390085">
        <w:t xml:space="preserve">and many more in India. </w:t>
      </w:r>
    </w:p>
    <w:p w14:paraId="3B866D6F" w14:textId="2CB14577" w:rsidR="00F338BD" w:rsidRDefault="00E9425C">
      <w:r>
        <w:t>LTI they have their</w:t>
      </w:r>
      <w:r w:rsidR="00943C69">
        <w:t xml:space="preserve"> branches</w:t>
      </w:r>
      <w:r w:rsidR="00F338BD">
        <w:t xml:space="preserve"> in more than 20+ countries </w:t>
      </w:r>
      <w:r w:rsidR="00943C69">
        <w:t xml:space="preserve">which is </w:t>
      </w:r>
      <w:r w:rsidR="000232BB">
        <w:t>a very big  thing</w:t>
      </w:r>
      <w:r w:rsidR="00943C69">
        <w:t xml:space="preserve">. Other than this LTI also gives there employees an opportunities to work in abroad with new technology. On the other hand LTI enables every employee to interact with </w:t>
      </w:r>
      <w:r w:rsidR="00FA06D9">
        <w:t>their</w:t>
      </w:r>
      <w:r w:rsidR="00943C69">
        <w:t xml:space="preserve"> clients to improve the effectiveness of the </w:t>
      </w:r>
      <w:r w:rsidR="00FA06D9">
        <w:t>client’s</w:t>
      </w:r>
      <w:r w:rsidR="00943C69">
        <w:t xml:space="preserve"> business technology and their shareholders and that is the reason the LTI shares are most probably high in share market. Which is always </w:t>
      </w:r>
      <w:r w:rsidR="00FA06D9">
        <w:t>beneficial</w:t>
      </w:r>
      <w:r w:rsidR="00943C69">
        <w:t xml:space="preserve"> to the company and their</w:t>
      </w:r>
      <w:r>
        <w:t xml:space="preserve"> clients. </w:t>
      </w:r>
    </w:p>
    <w:p w14:paraId="188F3DA1" w14:textId="275AE493" w:rsidR="00300F1F" w:rsidRDefault="000E37F8" w:rsidP="000232BB">
      <w:r>
        <w:t xml:space="preserve"> </w:t>
      </w:r>
      <w:r w:rsidR="007811C7">
        <w:t xml:space="preserve"> </w:t>
      </w:r>
    </w:p>
    <w:p w14:paraId="7C75499A" w14:textId="77777777" w:rsidR="00300F1F" w:rsidRDefault="00300F1F" w:rsidP="000232BB"/>
    <w:p w14:paraId="2141946F" w14:textId="77777777" w:rsidR="000232BB" w:rsidRDefault="000232BB"/>
    <w:p w14:paraId="6BE833DF" w14:textId="77777777" w:rsidR="00E9425C" w:rsidRDefault="00E9425C" w:rsidP="00E9425C">
      <w:r>
        <w:t xml:space="preserve">Omkar : Due to this all hard work and </w:t>
      </w:r>
      <w:r w:rsidR="00FA06D9">
        <w:t>consistency</w:t>
      </w:r>
      <w:r>
        <w:t xml:space="preserve"> of the company </w:t>
      </w:r>
    </w:p>
    <w:p w14:paraId="7E2A0F4A" w14:textId="77777777" w:rsidR="00770F78" w:rsidRDefault="00E9425C" w:rsidP="00E9425C">
      <w:r>
        <w:t xml:space="preserve">The important purpose or main view of the company was to give render services to people in IT SECTOR </w:t>
      </w:r>
      <w:r w:rsidR="00770F78">
        <w:t xml:space="preserve"> </w:t>
      </w:r>
    </w:p>
    <w:p w14:paraId="461AF224" w14:textId="28F04E76" w:rsidR="00E9425C" w:rsidRDefault="005944B0" w:rsidP="00E9425C">
      <w:r>
        <w:t xml:space="preserve">  </w:t>
      </w:r>
      <w:r w:rsidR="00045925">
        <w:t xml:space="preserve">  </w:t>
      </w:r>
      <w:r w:rsidR="00E9425C">
        <w:t xml:space="preserve">and make the work easy to employee working in it. </w:t>
      </w:r>
    </w:p>
    <w:p w14:paraId="12C819EF" w14:textId="77777777" w:rsidR="00E9425C" w:rsidRDefault="00E9425C" w:rsidP="00E9425C">
      <w:r>
        <w:t xml:space="preserve">I would like to share with you that L&amp;T </w:t>
      </w:r>
      <w:r w:rsidR="00FA06D9">
        <w:t>Company</w:t>
      </w:r>
      <w:r>
        <w:t xml:space="preserve"> was ranked 6</w:t>
      </w:r>
      <w:r w:rsidRPr="009551A1">
        <w:rPr>
          <w:vertAlign w:val="superscript"/>
        </w:rPr>
        <w:t>th</w:t>
      </w:r>
      <w:r>
        <w:t xml:space="preserve"> largest company in India among the IT sector in year 2016. And in year 2017 </w:t>
      </w:r>
      <w:r w:rsidR="00FA06D9">
        <w:t>it</w:t>
      </w:r>
      <w:r>
        <w:t xml:space="preserve"> was in top 15 IT services companies globally. LTI also won CMO Asia Award In two categories among which first was Brand Excellence in IT and second was ITES 2019 and marketing campaign of year.</w:t>
      </w:r>
    </w:p>
    <w:p w14:paraId="2197AAE9" w14:textId="77777777" w:rsidR="00E9425C" w:rsidRDefault="00E9425C" w:rsidP="00E9425C">
      <w:r>
        <w:t>On the other hand I would like to inform the revenue of this company is 11204 crocs in Indian currency.</w:t>
      </w:r>
    </w:p>
    <w:p w14:paraId="52847241" w14:textId="77777777" w:rsidR="00E9425C" w:rsidRDefault="00E9425C" w:rsidP="00E9425C">
      <w:r>
        <w:t xml:space="preserve">The company servers the job to around about 30000+ employees which shows the strength of the company. </w:t>
      </w:r>
    </w:p>
    <w:p w14:paraId="3E1FF7A3" w14:textId="77777777" w:rsidR="00E9425C" w:rsidRDefault="00E9425C" w:rsidP="00E9425C">
      <w:r>
        <w:t xml:space="preserve">The company focuses mainly in all field of IT like </w:t>
      </w:r>
    </w:p>
    <w:p w14:paraId="6B6C01C0" w14:textId="77777777" w:rsidR="00E9425C" w:rsidRDefault="00FA06D9" w:rsidP="00E9425C">
      <w:r>
        <w:t>1) Cloud</w:t>
      </w:r>
      <w:r w:rsidR="00E9425C">
        <w:t xml:space="preserve"> which consist of IAAS SAAS and Native of Cloud </w:t>
      </w:r>
    </w:p>
    <w:p w14:paraId="298C2547" w14:textId="77777777" w:rsidR="00E9425C" w:rsidRDefault="00E9425C" w:rsidP="00E9425C">
      <w:r>
        <w:t>2) Cloud Infrastructure services which mainly consist of Block chain, next gen Workplace, Design studio, OCM</w:t>
      </w:r>
    </w:p>
    <w:p w14:paraId="007ED875" w14:textId="77777777" w:rsidR="00E9425C" w:rsidRDefault="00E9425C" w:rsidP="00E9425C">
      <w:r>
        <w:t xml:space="preserve">3) Agile </w:t>
      </w:r>
    </w:p>
    <w:p w14:paraId="1D42B4CE" w14:textId="77777777" w:rsidR="00E9425C" w:rsidRDefault="00E9425C" w:rsidP="00E9425C">
      <w:r>
        <w:t xml:space="preserve">4) Assurance and quality engineering </w:t>
      </w:r>
    </w:p>
    <w:p w14:paraId="231F1470" w14:textId="77777777" w:rsidR="00E9425C" w:rsidRDefault="00E9425C" w:rsidP="00E9425C">
      <w:r>
        <w:lastRenderedPageBreak/>
        <w:t xml:space="preserve">5) Application development and its maintains </w:t>
      </w:r>
    </w:p>
    <w:p w14:paraId="7A5FC43E" w14:textId="77777777" w:rsidR="00E9425C" w:rsidRDefault="00E9425C" w:rsidP="00E9425C">
      <w:r>
        <w:t xml:space="preserve">6) System </w:t>
      </w:r>
      <w:r w:rsidR="00FA06D9">
        <w:t>Integration</w:t>
      </w:r>
    </w:p>
    <w:p w14:paraId="46F885E2" w14:textId="77777777" w:rsidR="00E9425C" w:rsidRDefault="00E9425C" w:rsidP="00E9425C">
      <w:r>
        <w:t xml:space="preserve">7) </w:t>
      </w:r>
      <w:r w:rsidR="00FA06D9">
        <w:t>Big</w:t>
      </w:r>
      <w:r>
        <w:t xml:space="preserve"> data analytics</w:t>
      </w:r>
    </w:p>
    <w:p w14:paraId="4734FB01" w14:textId="77777777" w:rsidR="00E9425C" w:rsidRDefault="00E9425C" w:rsidP="00E9425C"/>
    <w:p w14:paraId="568E2F47" w14:textId="77777777" w:rsidR="00E9425C" w:rsidRDefault="00E9425C" w:rsidP="00E9425C"/>
    <w:p w14:paraId="27B88F6F" w14:textId="77777777" w:rsidR="00E9425C" w:rsidRDefault="00E9425C" w:rsidP="00E9425C"/>
    <w:p w14:paraId="6E636A97" w14:textId="77777777" w:rsidR="00E9425C" w:rsidRDefault="00E9425C" w:rsidP="00E9425C"/>
    <w:p w14:paraId="76FD17D1" w14:textId="77777777" w:rsidR="00E9425C" w:rsidRDefault="00E9425C" w:rsidP="00E9425C"/>
    <w:p w14:paraId="66879B98" w14:textId="77777777" w:rsidR="00E9425C" w:rsidRDefault="00E9425C" w:rsidP="00E9425C"/>
    <w:p w14:paraId="7B68FAFE" w14:textId="77777777" w:rsidR="00D22ACD" w:rsidRDefault="00E9425C" w:rsidP="00E9425C">
      <w:r>
        <w:t>Pajakta:</w:t>
      </w:r>
      <w:r w:rsidR="00D22ACD">
        <w:t xml:space="preserve"> </w:t>
      </w:r>
    </w:p>
    <w:p w14:paraId="0571EE3E" w14:textId="77777777" w:rsidR="00D22ACD" w:rsidRDefault="00D22ACD" w:rsidP="00E9425C"/>
    <w:p w14:paraId="7ECD7FAF" w14:textId="77777777" w:rsidR="00D22ACD" w:rsidRDefault="00D22ACD" w:rsidP="00E9425C">
      <w:pPr>
        <w:rPr>
          <w:noProof/>
          <w:lang w:val="en-IN" w:eastAsia="en-IN"/>
        </w:rPr>
      </w:pPr>
      <w:r>
        <w:rPr>
          <w:noProof/>
          <w:lang w:val="en-IN" w:eastAsia="en-IN"/>
        </w:rPr>
        <w:t xml:space="preserve">  </w:t>
      </w:r>
      <w:r>
        <w:rPr>
          <w:noProof/>
          <w:lang w:val="en-IN" w:eastAsia="en-IN"/>
        </w:rPr>
        <w:drawing>
          <wp:inline distT="0" distB="0" distL="0" distR="0" wp14:anchorId="6437011D" wp14:editId="2D329166">
            <wp:extent cx="256032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3413760"/>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0800C40F" wp14:editId="206E2A4D">
            <wp:extent cx="2833630" cy="16230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fif"/>
                    <pic:cNvPicPr/>
                  </pic:nvPicPr>
                  <pic:blipFill rotWithShape="1">
                    <a:blip r:embed="rId9" cstate="print">
                      <a:extLst>
                        <a:ext uri="{28A0092B-C50C-407E-A947-70E740481C1C}">
                          <a14:useLocalDpi xmlns:a14="http://schemas.microsoft.com/office/drawing/2010/main" val="0"/>
                        </a:ext>
                      </a:extLst>
                    </a:blip>
                    <a:srcRect l="7051" r="11924" b="65192"/>
                    <a:stretch/>
                  </pic:blipFill>
                  <pic:spPr bwMode="auto">
                    <a:xfrm>
                      <a:off x="0" y="0"/>
                      <a:ext cx="2837784" cy="1625440"/>
                    </a:xfrm>
                    <a:prstGeom prst="rect">
                      <a:avLst/>
                    </a:prstGeom>
                    <a:ln>
                      <a:noFill/>
                    </a:ln>
                    <a:extLst>
                      <a:ext uri="{53640926-AAD7-44D8-BBD7-CCE9431645EC}">
                        <a14:shadowObscured xmlns:a14="http://schemas.microsoft.com/office/drawing/2010/main"/>
                      </a:ext>
                    </a:extLst>
                  </pic:spPr>
                </pic:pic>
              </a:graphicData>
            </a:graphic>
          </wp:inline>
        </w:drawing>
      </w:r>
    </w:p>
    <w:p w14:paraId="52B127F7" w14:textId="77777777" w:rsidR="00D22ACD" w:rsidRDefault="00D22ACD" w:rsidP="00E9425C">
      <w:pPr>
        <w:rPr>
          <w:noProof/>
          <w:lang w:val="en-IN" w:eastAsia="en-IN"/>
        </w:rPr>
      </w:pPr>
      <w:r>
        <w:rPr>
          <w:noProof/>
          <w:lang w:val="en-IN" w:eastAsia="en-IN"/>
        </w:rPr>
        <w:t>Nitin:</w:t>
      </w:r>
    </w:p>
    <w:p w14:paraId="71571EF8" w14:textId="77777777" w:rsidR="006C7361" w:rsidRDefault="00D22ACD" w:rsidP="00E9425C">
      <w:pPr>
        <w:rPr>
          <w:noProof/>
          <w:lang w:val="en-IN" w:eastAsia="en-IN"/>
        </w:rPr>
      </w:pPr>
      <w:r>
        <w:rPr>
          <w:noProof/>
          <w:lang w:val="en-IN" w:eastAsia="en-IN"/>
        </w:rPr>
        <w:t>As we know that the LTI company is much much reputed in IT sec</w:t>
      </w:r>
      <w:r w:rsidR="00646332">
        <w:rPr>
          <w:noProof/>
          <w:lang w:val="en-IN" w:eastAsia="en-IN"/>
        </w:rPr>
        <w:t>tor but as a coin has two sides same as each thing have a contrary part too lets have a short view of that too. In the year 2016 there was a big contravercy for LTI management for revo</w:t>
      </w:r>
      <w:r w:rsidR="006C7361">
        <w:rPr>
          <w:noProof/>
          <w:lang w:val="en-IN" w:eastAsia="en-IN"/>
        </w:rPr>
        <w:t xml:space="preserve">king offer letters of few recruits after waiting for the period of 18 months which was a big thing for recruits on the other hand in subquaters of Chennai due to disprut in IT corridor the employees made a protest against company’s management. But later on it was solved and a strict action was taken against management. </w:t>
      </w:r>
    </w:p>
    <w:p w14:paraId="364C140B" w14:textId="77777777" w:rsidR="00E9425C" w:rsidRDefault="006C2F61" w:rsidP="006C2F61">
      <w:pPr>
        <w:rPr>
          <w:noProof/>
          <w:lang w:val="en-IN" w:eastAsia="en-IN"/>
        </w:rPr>
      </w:pPr>
      <w:r>
        <w:rPr>
          <w:noProof/>
          <w:lang w:val="en-IN" w:eastAsia="en-IN"/>
        </w:rPr>
        <w:t>Overall the LTI company is a wellknown Brand for there improvement and serivces they provide in each field of IT sector .The overall work space or the work culture in the company is much good due to their good conversation ability among each other and happy and enjoyable enviornment in the company.</w:t>
      </w:r>
    </w:p>
    <w:p w14:paraId="1FA9BEE4" w14:textId="77777777" w:rsidR="006C2F61" w:rsidRDefault="006C2F61" w:rsidP="006C2F61">
      <w:pPr>
        <w:rPr>
          <w:noProof/>
          <w:lang w:val="en-IN" w:eastAsia="en-IN"/>
        </w:rPr>
      </w:pPr>
    </w:p>
    <w:p w14:paraId="4E0D02F3" w14:textId="77777777" w:rsidR="006C2F61" w:rsidRPr="006C2F61" w:rsidRDefault="006C2F61" w:rsidP="006C2F61">
      <w:pPr>
        <w:rPr>
          <w:noProof/>
          <w:lang w:val="en-IN" w:eastAsia="en-IN"/>
        </w:rPr>
      </w:pPr>
      <w:r>
        <w:rPr>
          <w:noProof/>
          <w:lang w:val="en-IN" w:eastAsia="en-IN"/>
        </w:rPr>
        <w:t xml:space="preserve">Thank you for giving us your valueable time hope you like our presentation. If any queries </w:t>
      </w:r>
      <w:r w:rsidR="006872BA">
        <w:rPr>
          <w:noProof/>
          <w:lang w:val="en-IN" w:eastAsia="en-IN"/>
        </w:rPr>
        <w:t xml:space="preserve">we will happy to help you out. </w:t>
      </w:r>
    </w:p>
    <w:sectPr w:rsidR="006C2F61" w:rsidRPr="006C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3BE3393"/>
    <w:multiLevelType w:val="hybridMultilevel"/>
    <w:tmpl w:val="2092DC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F36"/>
    <w:rsid w:val="000232BB"/>
    <w:rsid w:val="00045925"/>
    <w:rsid w:val="000A0FFD"/>
    <w:rsid w:val="000E37F8"/>
    <w:rsid w:val="001008D2"/>
    <w:rsid w:val="00104079"/>
    <w:rsid w:val="00124352"/>
    <w:rsid w:val="00300F1F"/>
    <w:rsid w:val="00305BFC"/>
    <w:rsid w:val="00390085"/>
    <w:rsid w:val="00460402"/>
    <w:rsid w:val="00490F36"/>
    <w:rsid w:val="00527C94"/>
    <w:rsid w:val="00566CE8"/>
    <w:rsid w:val="005944B0"/>
    <w:rsid w:val="00645252"/>
    <w:rsid w:val="00646332"/>
    <w:rsid w:val="006872BA"/>
    <w:rsid w:val="006C2F61"/>
    <w:rsid w:val="006C7361"/>
    <w:rsid w:val="006D3D74"/>
    <w:rsid w:val="00770F78"/>
    <w:rsid w:val="007811C7"/>
    <w:rsid w:val="007D33BC"/>
    <w:rsid w:val="0083569A"/>
    <w:rsid w:val="008D19A2"/>
    <w:rsid w:val="009271BC"/>
    <w:rsid w:val="00943C69"/>
    <w:rsid w:val="009551A1"/>
    <w:rsid w:val="00957D2A"/>
    <w:rsid w:val="0096252C"/>
    <w:rsid w:val="009C0B6B"/>
    <w:rsid w:val="009F24FA"/>
    <w:rsid w:val="00A26BCF"/>
    <w:rsid w:val="00A37799"/>
    <w:rsid w:val="00A75A31"/>
    <w:rsid w:val="00A9204E"/>
    <w:rsid w:val="00B2601D"/>
    <w:rsid w:val="00B30BF5"/>
    <w:rsid w:val="00B40A20"/>
    <w:rsid w:val="00B66E4B"/>
    <w:rsid w:val="00C04F1E"/>
    <w:rsid w:val="00C802A1"/>
    <w:rsid w:val="00CB606A"/>
    <w:rsid w:val="00D22ACD"/>
    <w:rsid w:val="00DC679E"/>
    <w:rsid w:val="00E513C8"/>
    <w:rsid w:val="00E9425C"/>
    <w:rsid w:val="00F338BD"/>
    <w:rsid w:val="00F900AC"/>
    <w:rsid w:val="00FA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B30A"/>
  <w15:chartTrackingRefBased/>
  <w15:docId w15:val="{6785CB9A-4D9C-4E95-8C9F-A4AAA008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toctext">
    <w:name w:val="toctext"/>
    <w:basedOn w:val="DefaultParagraphFont"/>
    <w:rsid w:val="00C802A1"/>
  </w:style>
  <w:style w:type="paragraph" w:styleId="ListParagraph">
    <w:name w:val="List Paragraph"/>
    <w:basedOn w:val="Normal"/>
    <w:uiPriority w:val="34"/>
    <w:unhideWhenUsed/>
    <w:qFormat/>
    <w:rsid w:val="00D2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f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ik%20Sanchet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464</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Sancheti</dc:creator>
  <cp:keywords/>
  <dc:description/>
  <cp:lastModifiedBy>Prajakta Vasant Desale</cp:lastModifiedBy>
  <cp:revision>25</cp:revision>
  <dcterms:created xsi:type="dcterms:W3CDTF">2021-01-26T11:55:00Z</dcterms:created>
  <dcterms:modified xsi:type="dcterms:W3CDTF">2021-01-29T06:55:00Z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